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832" w:right="-50"/>
      </w:pP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Windows</w:t>
      </w:r>
      <w:r>
        <w:rPr>
          <w:rFonts w:cs="Arial" w:hAnsi="Arial" w:eastAsia="Arial" w:ascii="Arial"/>
          <w:b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Login</w:t>
      </w:r>
      <w:r>
        <w:rPr>
          <w:rFonts w:cs="Arial" w:hAnsi="Arial" w:eastAsia="Arial" w:ascii="Arial"/>
          <w:b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&amp;</w:t>
      </w:r>
      <w:r>
        <w:rPr>
          <w:rFonts w:cs="Arial" w:hAnsi="Arial" w:eastAsia="Arial" w:ascii="Arial"/>
          <w:b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Email</w:t>
      </w:r>
      <w:r>
        <w:rPr>
          <w:rFonts w:cs="Arial" w:hAnsi="Arial" w:eastAsia="Arial" w:ascii="Arial"/>
          <w:b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ID</w:t>
      </w:r>
      <w:r>
        <w:rPr>
          <w:rFonts w:cs="Arial" w:hAnsi="Arial" w:eastAsia="Arial" w:ascii="Arial"/>
          <w:b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Creation</w:t>
      </w:r>
      <w:r>
        <w:rPr>
          <w:rFonts w:cs="Arial" w:hAnsi="Arial" w:eastAsia="Arial" w:ascii="Arial"/>
          <w:b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Form</w:t>
      </w:r>
      <w:r>
        <w:rPr>
          <w:rFonts w:cs="Arial" w:hAnsi="Arial" w:eastAsia="Arial" w:ascii="Arial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371" w:right="983"/>
      </w:pPr>
      <w:r>
        <w:rPr>
          <w:rFonts w:cs="Arial" w:hAnsi="Arial" w:eastAsia="Arial" w:ascii="Arial"/>
          <w:w w:val="99"/>
          <w:sz w:val="20"/>
          <w:szCs w:val="20"/>
        </w:rPr>
        <w:t>Code:</w:t>
      </w:r>
      <w:r>
        <w:rPr>
          <w:rFonts w:cs="Arial" w:hAnsi="Arial" w:eastAsia="Arial" w:ascii="Arial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ind w:left="-35" w:right="576"/>
        <w:sectPr>
          <w:type w:val="continuous"/>
          <w:pgSz w:w="12240" w:h="15840"/>
          <w:pgMar w:top="740" w:bottom="280" w:left="1100" w:right="1200"/>
          <w:cols w:num="2" w:equalWidth="off">
            <w:col w:w="6667" w:space="1319"/>
            <w:col w:w="1954"/>
          </w:cols>
        </w:sectPr>
      </w:pPr>
      <w:r>
        <w:rPr>
          <w:rFonts w:cs="Arial" w:hAnsi="Arial" w:eastAsia="Arial" w:ascii="Arial"/>
          <w:w w:val="99"/>
          <w:sz w:val="20"/>
          <w:szCs w:val="20"/>
        </w:rPr>
        <w:t>(WN-4.2.1-F-1)</w:t>
      </w:r>
      <w:r>
        <w:rPr>
          <w:rFonts w:cs="Arial" w:hAnsi="Arial" w:eastAsia="Arial" w:ascii="Arial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Rule="exact" w:line="160"/>
        <w:sectPr>
          <w:type w:val="continuous"/>
          <w:pgSz w:w="12240" w:h="15840"/>
          <w:pgMar w:top="740" w:bottom="280" w:left="1100" w:right="1200"/>
        </w:sectPr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before="34"/>
        <w:ind w:left="2456" w:right="-37"/>
      </w:pPr>
      <w:r>
        <w:pict>
          <v:shape type="#_x0000_t75" style="position:absolute;margin-left:74.25pt;margin-top:41.72pt;width:61.687pt;height:56.4pt;mso-position-horizontal-relative:page;mso-position-vertical-relative:page;z-index:-261">
            <v:imagedata o:title="" r:id="rId4"/>
          </v:shape>
        </w:pict>
      </w:r>
      <w:r>
        <w:rPr>
          <w:rFonts w:cs="Arial" w:hAnsi="Arial" w:eastAsia="Arial" w:ascii="Arial"/>
          <w:w w:val="99"/>
          <w:sz w:val="20"/>
          <w:szCs w:val="20"/>
        </w:rPr>
        <w:t>System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99"/>
          <w:sz w:val="20"/>
          <w:szCs w:val="20"/>
        </w:rPr>
        <w:t>Administration</w:t>
      </w:r>
      <w:r>
        <w:rPr>
          <w:rFonts w:cs="Arial" w:hAnsi="Arial" w:eastAsia="Arial" w:ascii="Arial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lineRule="exact" w:line="220"/>
        <w:ind w:left="2641" w:right="148"/>
      </w:pPr>
      <w:r>
        <w:rPr>
          <w:rFonts w:cs="Arial" w:hAnsi="Arial" w:eastAsia="Arial" w:ascii="Arial"/>
          <w:w w:val="99"/>
          <w:position w:val="-1"/>
          <w:sz w:val="20"/>
          <w:szCs w:val="20"/>
        </w:rPr>
        <w:t>Windows</w:t>
      </w:r>
      <w:r>
        <w:rPr>
          <w:rFonts w:cs="Arial" w:hAnsi="Arial" w:eastAsia="Arial" w:ascii="Arial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w w:val="99"/>
          <w:position w:val="-1"/>
          <w:sz w:val="20"/>
          <w:szCs w:val="20"/>
        </w:rPr>
        <w:t>–</w:t>
      </w:r>
      <w:r>
        <w:rPr>
          <w:rFonts w:cs="Arial" w:hAnsi="Arial" w:eastAsia="Arial" w:ascii="Arial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w w:val="99"/>
          <w:position w:val="-1"/>
          <w:sz w:val="20"/>
          <w:szCs w:val="20"/>
        </w:rPr>
        <w:t>IS&amp;TD</w:t>
      </w:r>
      <w:r>
        <w:rPr>
          <w:rFonts w:cs="Arial" w:hAnsi="Arial" w:eastAsia="Arial" w:ascii="Arial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7" w:right="-37"/>
      </w:pPr>
      <w:r>
        <w:br w:type="column"/>
      </w:r>
      <w:r>
        <w:rPr>
          <w:rFonts w:cs="Arial" w:hAnsi="Arial" w:eastAsia="Arial" w:ascii="Arial"/>
          <w:w w:val="99"/>
          <w:sz w:val="20"/>
          <w:szCs w:val="20"/>
        </w:rPr>
        <w:t>Effective</w:t>
      </w:r>
      <w:r>
        <w:rPr>
          <w:rFonts w:cs="Arial" w:hAnsi="Arial" w:eastAsia="Arial" w:ascii="Arial"/>
          <w:w w:val="100"/>
          <w:sz w:val="20"/>
          <w:szCs w:val="20"/>
        </w:rPr>
        <w:t> </w:t>
      </w:r>
      <w:r>
        <w:rPr>
          <w:rFonts w:cs="Arial" w:hAnsi="Arial" w:eastAsia="Arial" w:ascii="Arial"/>
          <w:w w:val="99"/>
          <w:sz w:val="20"/>
          <w:szCs w:val="20"/>
        </w:rPr>
        <w:t>date</w:t>
      </w:r>
      <w:r>
        <w:rPr>
          <w:rFonts w:cs="Arial" w:hAnsi="Arial" w:eastAsia="Arial" w:ascii="Arial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right="-50"/>
      </w:pPr>
      <w:r>
        <w:rPr>
          <w:rFonts w:cs="Arial" w:hAnsi="Arial" w:eastAsia="Arial" w:ascii="Arial"/>
          <w:w w:val="99"/>
          <w:position w:val="-1"/>
          <w:sz w:val="20"/>
          <w:szCs w:val="20"/>
        </w:rPr>
        <w:t>July,</w:t>
      </w:r>
      <w:r>
        <w:rPr>
          <w:rFonts w:cs="Arial" w:hAnsi="Arial" w:eastAsia="Arial" w:ascii="Arial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w w:val="99"/>
          <w:position w:val="-1"/>
          <w:sz w:val="20"/>
          <w:szCs w:val="20"/>
        </w:rPr>
        <w:t>01,</w:t>
      </w:r>
      <w:r>
        <w:rPr>
          <w:rFonts w:cs="Arial" w:hAnsi="Arial" w:eastAsia="Arial" w:ascii="Arial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w w:val="99"/>
          <w:position w:val="-1"/>
          <w:sz w:val="20"/>
          <w:szCs w:val="20"/>
        </w:rPr>
        <w:t>2015</w:t>
      </w:r>
      <w:r>
        <w:rPr>
          <w:rFonts w:cs="Arial" w:hAnsi="Arial" w:eastAsia="Arial" w:ascii="Arial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before="34"/>
        <w:ind w:left="-35" w:right="911"/>
      </w:pPr>
      <w:r>
        <w:br w:type="column"/>
      </w:r>
      <w:r>
        <w:rPr>
          <w:rFonts w:cs="Arial" w:hAnsi="Arial" w:eastAsia="Arial" w:ascii="Arial"/>
          <w:w w:val="99"/>
          <w:sz w:val="20"/>
          <w:szCs w:val="20"/>
        </w:rPr>
        <w:t>Version</w:t>
      </w:r>
      <w:r>
        <w:rPr>
          <w:rFonts w:cs="Arial" w:hAnsi="Arial" w:eastAsia="Arial" w:ascii="Arial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lineRule="exact" w:line="220"/>
        <w:ind w:left="167" w:right="1110"/>
        <w:sectPr>
          <w:type w:val="continuous"/>
          <w:pgSz w:w="12240" w:h="15840"/>
          <w:pgMar w:top="740" w:bottom="280" w:left="1100" w:right="1200"/>
          <w:cols w:num="3" w:equalWidth="off">
            <w:col w:w="4481" w:space="1212"/>
            <w:col w:w="1244" w:space="1380"/>
            <w:col w:w="1623"/>
          </w:cols>
        </w:sectPr>
      </w:pPr>
      <w:r>
        <w:rPr>
          <w:rFonts w:cs="Arial" w:hAnsi="Arial" w:eastAsia="Arial" w:ascii="Arial"/>
          <w:w w:val="99"/>
          <w:position w:val="-1"/>
          <w:sz w:val="20"/>
          <w:szCs w:val="20"/>
        </w:rPr>
        <w:t>2.0</w:t>
      </w:r>
      <w:r>
        <w:rPr>
          <w:rFonts w:cs="Arial" w:hAnsi="Arial" w:eastAsia="Arial" w:ascii="Arial"/>
          <w:w w:val="100"/>
          <w:position w:val="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pict>
          <v:group style="position:absolute;margin-left:55.03pt;margin-top:116.61pt;width:502.04pt;height:312.25pt;mso-position-horizontal-relative:page;mso-position-vertical-relative:page;z-index:-260" coordorigin="1101,2332" coordsize="10041,6245">
            <v:shape style="position:absolute;left:1116;top:2352;width:2787;height:259" coordorigin="1116,2352" coordsize="2787,259" path="m1116,2612l3903,2612,3903,2352,1116,2352,1116,2612xe" filled="t" fillcolor="#BEBEBE" stroked="f">
              <v:path arrowok="t"/>
              <v:fill/>
            </v:shape>
            <v:shape style="position:absolute;left:1219;top:2391;width:2580;height:182" coordorigin="1219,2391" coordsize="2580,182" path="m1219,2573l3800,2573,3800,2391,1219,2391,1219,2573xe" filled="t" fillcolor="#BEBEBE" stroked="f">
              <v:path arrowok="t"/>
              <v:fill/>
            </v:shape>
            <v:shape style="position:absolute;left:3912;top:2352;width:4657;height:259" coordorigin="3912,2352" coordsize="4657,259" path="m3912,2612l8569,2612,8569,2352,3912,2352,3912,2612xe" filled="t" fillcolor="#BEBEBE" stroked="f">
              <v:path arrowok="t"/>
              <v:fill/>
            </v:shape>
            <v:shape style="position:absolute;left:4016;top:2391;width:4450;height:182" coordorigin="4016,2391" coordsize="4450,182" path="m4016,2573l8466,2573,8466,2391,4016,2391,4016,2573xe" filled="t" fillcolor="#BEBEBE" stroked="f">
              <v:path arrowok="t"/>
              <v:fill/>
            </v:shape>
            <v:shape style="position:absolute;left:8579;top:2352;width:2547;height:259" coordorigin="8579,2352" coordsize="2547,259" path="m8579,2612l11126,2612,11126,2352,8579,2352,8579,2612xe" filled="t" fillcolor="#BEBEBE" stroked="f">
              <v:path arrowok="t"/>
              <v:fill/>
            </v:shape>
            <v:shape style="position:absolute;left:8682;top:2391;width:2340;height:182" coordorigin="8682,2391" coordsize="2340,182" path="m8682,2573l11023,2573,11023,2391,8682,2391,8682,2573xe" filled="t" fillcolor="#BEBEBE" stroked="f">
              <v:path arrowok="t"/>
              <v:fill/>
            </v:shape>
            <v:shape style="position:absolute;left:1116;top:2348;width:2787;height:0" coordorigin="1116,2348" coordsize="2787,0" path="m1116,2348l3903,2348e" filled="f" stroked="t" strokeweight="0.58pt" strokecolor="#000000">
              <v:path arrowok="t"/>
            </v:shape>
            <v:shape style="position:absolute;left:3912;top:2348;width:4657;height:0" coordorigin="3912,2348" coordsize="4657,0" path="m3912,2348l8569,2348e" filled="f" stroked="t" strokeweight="0.58pt" strokecolor="#000000">
              <v:path arrowok="t"/>
            </v:shape>
            <v:shape style="position:absolute;left:8579;top:2348;width:2547;height:0" coordorigin="8579,2348" coordsize="2547,0" path="m8579,2348l11126,2348e" filled="f" stroked="t" strokeweight="0.58pt" strokecolor="#000000">
              <v:path arrowok="t"/>
            </v:shape>
            <v:shape style="position:absolute;left:1116;top:2616;width:2787;height:0" coordorigin="1116,2616" coordsize="2787,0" path="m1116,2616l3903,2616e" filled="f" stroked="t" strokeweight="0.58pt" strokecolor="#000000">
              <v:path arrowok="t"/>
            </v:shape>
            <v:shape style="position:absolute;left:3912;top:2616;width:2324;height:0" coordorigin="3912,2616" coordsize="2324,0" path="m3912,2616l6236,2616e" filled="f" stroked="t" strokeweight="0.58pt" strokecolor="#000000">
              <v:path arrowok="t"/>
            </v:shape>
            <v:shape style="position:absolute;left:6246;top:2616;width:2324;height:0" coordorigin="6246,2616" coordsize="2324,0" path="m6246,2616l8569,2616e" filled="f" stroked="t" strokeweight="0.58pt" strokecolor="#000000">
              <v:path arrowok="t"/>
            </v:shape>
            <v:shape style="position:absolute;left:8579;top:2616;width:2547;height:0" coordorigin="8579,2616" coordsize="2547,0" path="m8579,2616l11126,2616e" filled="f" stroked="t" strokeweight="0.58pt" strokecolor="#000000">
              <v:path arrowok="t"/>
            </v:shape>
            <v:shape style="position:absolute;left:3915;top:2343;width:0;height:631" coordorigin="3915,2343" coordsize="0,631" path="m3915,2343l3915,2974e" filled="f" stroked="t" strokeweight="0.58001pt" strokecolor="#000000">
              <v:path arrowok="t"/>
            </v:shape>
            <v:shape style="position:absolute;left:6241;top:2612;width:0;height:362" coordorigin="6241,2612" coordsize="0,362" path="m6241,2612l6241,2974e" filled="f" stroked="t" strokeweight="0.57998pt" strokecolor="#000000">
              <v:path arrowok="t"/>
            </v:shape>
            <v:shape style="position:absolute;left:8574;top:2343;width:0;height:631" coordorigin="8574,2343" coordsize="0,631" path="m8574,2343l8574,2974e" filled="f" stroked="t" strokeweight="0.57998pt" strokecolor="#000000">
              <v:path arrowok="t"/>
            </v:shape>
            <v:shape style="position:absolute;left:11132;top:2343;width:0;height:631" coordorigin="11132,2343" coordsize="0,631" path="m11132,2343l11132,2974e" filled="f" stroked="t" strokeweight="0.57998pt" strokecolor="#000000">
              <v:path arrowok="t"/>
            </v:shape>
            <v:shape style="position:absolute;left:1503;top:2974;width:144;height:2504" coordorigin="1503,2974" coordsize="144,2504" path="m1503,5478l1647,5478,1647,2974,1503,2974,1503,5478xe" filled="t" fillcolor="#D9D9D9" stroked="f">
              <v:path arrowok="t"/>
              <v:fill/>
            </v:shape>
            <v:shape style="position:absolute;left:1121;top:2974;width:144;height:2504" coordorigin="1121,2974" coordsize="144,2504" path="m1121,5478l1265,5478,1265,2974,1121,2974,1121,5478xe" filled="t" fillcolor="#D9D9D9" stroked="f">
              <v:path arrowok="t"/>
              <v:fill/>
            </v:shape>
            <v:shape style="position:absolute;left:1265;top:2974;width:238;height:2504" coordorigin="1265,2974" coordsize="238,2504" path="m1265,5478l1503,5478,1503,2974,1265,2974,1265,5478xe" filled="t" fillcolor="#D9D9D9" stroked="f">
              <v:path arrowok="t"/>
              <v:fill/>
            </v:shape>
            <v:shape style="position:absolute;left:1121;top:2969;width:10;height:0" coordorigin="1121,2969" coordsize="10,0" path="m1121,2969l1130,2969e" filled="f" stroked="t" strokeweight="0.58pt" strokecolor="#000000">
              <v:path arrowok="t"/>
            </v:shape>
            <v:shape style="position:absolute;left:1130;top:2969;width:516;height:0" coordorigin="1130,2969" coordsize="516,0" path="m1130,2969l1647,2969e" filled="f" stroked="t" strokeweight="0.58pt" strokecolor="#000000">
              <v:path arrowok="t"/>
            </v:shape>
            <v:shape style="position:absolute;left:1647;top:2969;width:10;height:0" coordorigin="1647,2969" coordsize="10,0" path="m1647,2969l1656,2969e" filled="f" stroked="t" strokeweight="0.58pt" strokecolor="#000000">
              <v:path arrowok="t"/>
            </v:shape>
            <v:shape style="position:absolute;left:1656;top:2969;width:2242;height:0" coordorigin="1656,2969" coordsize="2242,0" path="m1656,2969l3898,2969e" filled="f" stroked="t" strokeweight="0.58pt" strokecolor="#000000">
              <v:path arrowok="t"/>
            </v:shape>
            <v:shape style="position:absolute;left:3927;top:2969;width:2309;height:0" coordorigin="3927,2969" coordsize="2309,0" path="m3927,2969l6236,2969e" filled="f" stroked="t" strokeweight="0.58pt" strokecolor="#000000">
              <v:path arrowok="t"/>
            </v:shape>
            <v:shape style="position:absolute;left:6246;top:2969;width:2324;height:0" coordorigin="6246,2969" coordsize="2324,0" path="m6246,2969l8569,2969e" filled="f" stroked="t" strokeweight="0.58pt" strokecolor="#000000">
              <v:path arrowok="t"/>
            </v:shape>
            <v:shape style="position:absolute;left:8579;top:2969;width:2542;height:0" coordorigin="8579,2969" coordsize="2542,0" path="m8579,2969l11121,2969e" filled="f" stroked="t" strokeweight="0.58pt" strokecolor="#000000">
              <v:path arrowok="t"/>
            </v:shape>
            <v:shape style="position:absolute;left:1666;top:3598;width:2232;height:0" coordorigin="1666,3598" coordsize="2232,0" path="m1666,3598l3898,3598e" filled="f" stroked="t" strokeweight="1.06001pt" strokecolor="#000000">
              <v:path arrowok="t"/>
            </v:shape>
            <v:shape style="position:absolute;left:3917;top:3598;width:2684;height:0" coordorigin="3917,3598" coordsize="2684,0" path="m3917,3598l6601,3598e" filled="f" stroked="t" strokeweight="1.06001pt" strokecolor="#000000">
              <v:path arrowok="t"/>
            </v:shape>
            <v:shape style="position:absolute;left:6620;top:3598;width:1944;height:0" coordorigin="6620,3598" coordsize="1944,0" path="m6620,3598l8565,3598e" filled="f" stroked="t" strokeweight="1.06001pt" strokecolor="#000000">
              <v:path arrowok="t"/>
            </v:shape>
            <v:shape style="position:absolute;left:8584;top:3598;width:2537;height:0" coordorigin="8584,3598" coordsize="2537,0" path="m8584,3598l11121,3598e" filled="f" stroked="t" strokeweight="1.06001pt" strokecolor="#000000">
              <v:path arrowok="t"/>
            </v:shape>
            <v:shape style="position:absolute;left:1666;top:4047;width:2232;height:0" coordorigin="1666,4047" coordsize="2232,0" path="m1666,4047l3898,4047e" filled="f" stroked="t" strokeweight="1.06001pt" strokecolor="#000000">
              <v:path arrowok="t"/>
            </v:shape>
            <v:shape style="position:absolute;left:3917;top:4047;width:2684;height:0" coordorigin="3917,4047" coordsize="2684,0" path="m3917,4047l6601,4047e" filled="f" stroked="t" strokeweight="1.06001pt" strokecolor="#000000">
              <v:path arrowok="t"/>
            </v:shape>
            <v:shape style="position:absolute;left:6620;top:4047;width:1944;height:0" coordorigin="6620,4047" coordsize="1944,0" path="m6620,4047l8565,4047e" filled="f" stroked="t" strokeweight="1.06001pt" strokecolor="#000000">
              <v:path arrowok="t"/>
            </v:shape>
            <v:shape style="position:absolute;left:8584;top:4047;width:2537;height:0" coordorigin="8584,4047" coordsize="2537,0" path="m8584,4047l11121,4047e" filled="f" stroked="t" strokeweight="1.06001pt" strokecolor="#000000">
              <v:path arrowok="t"/>
            </v:shape>
            <v:shape style="position:absolute;left:1666;top:4498;width:2232;height:0" coordorigin="1666,4498" coordsize="2232,0" path="m1666,4498l3898,4498e" filled="f" stroked="t" strokeweight="1.06001pt" strokecolor="#000000">
              <v:path arrowok="t"/>
            </v:shape>
            <v:shape style="position:absolute;left:3917;top:4498;width:2684;height:0" coordorigin="3917,4498" coordsize="2684,0" path="m3917,4498l6601,4498e" filled="f" stroked="t" strokeweight="1.06001pt" strokecolor="#000000">
              <v:path arrowok="t"/>
            </v:shape>
            <v:shape style="position:absolute;left:6620;top:4498;width:1944;height:0" coordorigin="6620,4498" coordsize="1944,0" path="m6620,4498l8565,4498e" filled="f" stroked="t" strokeweight="1.06001pt" strokecolor="#000000">
              <v:path arrowok="t"/>
            </v:shape>
            <v:shape style="position:absolute;left:8584;top:4498;width:2537;height:0" coordorigin="8584,4498" coordsize="2537,0" path="m8584,4498l11121,4498e" filled="f" stroked="t" strokeweight="1.06001pt" strokecolor="#000000">
              <v:path arrowok="t"/>
            </v:shape>
            <v:shape style="position:absolute;left:1666;top:5012;width:2232;height:0" coordorigin="1666,5012" coordsize="2232,0" path="m1666,5012l3898,5012e" filled="f" stroked="t" strokeweight="1.05999pt" strokecolor="#000000">
              <v:path arrowok="t"/>
            </v:shape>
            <v:shape style="position:absolute;left:3917;top:5012;width:1342;height:0" coordorigin="3917,5012" coordsize="1342,0" path="m3917,5012l5259,5012e" filled="f" stroked="t" strokeweight="1.05999pt" strokecolor="#000000">
              <v:path arrowok="t"/>
            </v:shape>
            <v:shape style="position:absolute;left:5259;top:5012;width:19;height:0" coordorigin="5259,5012" coordsize="19,0" path="m5259,5012l5279,5012e" filled="f" stroked="t" strokeweight="1.05999pt" strokecolor="#000000">
              <v:path arrowok="t"/>
            </v:shape>
            <v:shape style="position:absolute;left:5279;top:5012;width:1322;height:0" coordorigin="5279,5012" coordsize="1322,0" path="m5279,5012l6601,5012e" filled="f" stroked="t" strokeweight="1.05999pt" strokecolor="#000000">
              <v:path arrowok="t"/>
            </v:shape>
            <v:shape style="position:absolute;left:6620;top:5012;width:1944;height:0" coordorigin="6620,5012" coordsize="1944,0" path="m6620,5012l8565,5012e" filled="f" stroked="t" strokeweight="1.05999pt" strokecolor="#000000">
              <v:path arrowok="t"/>
            </v:shape>
            <v:shape style="position:absolute;left:8584;top:5012;width:665;height:0" coordorigin="8584,5012" coordsize="665,0" path="m8584,5012l9249,5012e" filled="f" stroked="t" strokeweight="1.05999pt" strokecolor="#000000">
              <v:path arrowok="t"/>
            </v:shape>
            <v:shape style="position:absolute;left:9249;top:5012;width:19;height:0" coordorigin="9249,5012" coordsize="19,0" path="m9249,5012l9268,5012e" filled="f" stroked="t" strokeweight="1.05999pt" strokecolor="#000000">
              <v:path arrowok="t"/>
            </v:shape>
            <v:shape style="position:absolute;left:9268;top:5012;width:1853;height:0" coordorigin="9268,5012" coordsize="1853,0" path="m9268,5012l11121,5012e" filled="f" stroked="t" strokeweight="1.05999pt" strokecolor="#000000">
              <v:path arrowok="t"/>
            </v:shape>
            <v:shape style="position:absolute;left:6620;top:3588;width:0;height:1909" coordorigin="6620,3588" coordsize="0,1909" path="m6620,3588l6620,5497e" filled="f" stroked="t" strokeweight="1.05999pt" strokecolor="#000000">
              <v:path arrowok="t"/>
            </v:shape>
            <v:shape style="position:absolute;left:8583;top:3588;width:0;height:1909" coordorigin="8583,3588" coordsize="0,1909" path="m8583,3588l8583,5497e" filled="f" stroked="t" strokeweight="1.06002pt" strokecolor="#000000">
              <v:path arrowok="t"/>
            </v:shape>
            <v:shape style="position:absolute;left:11131;top:2974;width:0;height:2523" coordorigin="11131,2974" coordsize="0,2523" path="m11131,2974l11131,5497e" filled="f" stroked="t" strokeweight="1.05996pt" strokecolor="#000000">
              <v:path arrowok="t"/>
            </v:shape>
            <v:shape style="position:absolute;left:1106;top:5492;width:10;height:0" coordorigin="1106,5492" coordsize="10,0" path="m1106,5492l1116,5492e" filled="f" stroked="t" strokeweight="0.57998pt" strokecolor="#000000">
              <v:path arrowok="t"/>
            </v:shape>
            <v:shape style="position:absolute;left:1121;top:5483;width:10;height:0" coordorigin="1121,5483" coordsize="10,0" path="m1121,5483l1130,5483e" filled="f" stroked="t" strokeweight="0.58001pt" strokecolor="#000000">
              <v:path arrowok="t"/>
            </v:shape>
            <v:shape style="position:absolute;left:1130;top:5483;width:516;height:0" coordorigin="1130,5483" coordsize="516,0" path="m1130,5483l1647,5483e" filled="f" stroked="t" strokeweight="0.58001pt" strokecolor="#000000">
              <v:path arrowok="t"/>
            </v:shape>
            <v:shape style="position:absolute;left:1652;top:5492;width:10;height:0" coordorigin="1652,5492" coordsize="10,0" path="m1652,5492l1661,5492e" filled="f" stroked="t" strokeweight="0.57998pt" strokecolor="#000000">
              <v:path arrowok="t"/>
            </v:shape>
            <v:shape style="position:absolute;left:1647;top:5483;width:10;height:0" coordorigin="1647,5483" coordsize="10,0" path="m1647,5483l1656,5483e" filled="f" stroked="t" strokeweight="0.58001pt" strokecolor="#000000">
              <v:path arrowok="t"/>
            </v:shape>
            <v:shape style="position:absolute;left:1656;top:5483;width:10;height:0" coordorigin="1656,5483" coordsize="10,0" path="m1656,5483l1666,5483e" filled="f" stroked="t" strokeweight="0.58001pt" strokecolor="#000000">
              <v:path arrowok="t"/>
            </v:shape>
            <v:shape style="position:absolute;left:1666;top:5483;width:10;height:0" coordorigin="1666,5483" coordsize="10,0" path="m1666,5483l1676,5483e" filled="f" stroked="t" strokeweight="0.58001pt" strokecolor="#000000">
              <v:path arrowok="t"/>
            </v:shape>
            <v:shape style="position:absolute;left:1676;top:5483;width:2222;height:0" coordorigin="1676,5483" coordsize="2222,0" path="m1676,5483l3898,5483e" filled="f" stroked="t" strokeweight="0.58001pt" strokecolor="#000000">
              <v:path arrowok="t"/>
            </v:shape>
            <v:shape style="position:absolute;left:3917;top:5487;width:19;height:0" coordorigin="3917,5487" coordsize="19,0" path="m3917,5487l3936,5487e" filled="f" stroked="t" strokeweight="1.05999pt" strokecolor="#000000">
              <v:path arrowok="t"/>
            </v:shape>
            <v:shape style="position:absolute;left:3936;top:5487;width:1323;height:0" coordorigin="3936,5487" coordsize="1323,0" path="m3936,5487l5259,5487e" filled="f" stroked="t" strokeweight="1.05999pt" strokecolor="#000000">
              <v:path arrowok="t"/>
            </v:shape>
            <v:shape style="position:absolute;left:5259;top:5487;width:19;height:0" coordorigin="5259,5487" coordsize="19,0" path="m5259,5487l5279,5487e" filled="f" stroked="t" strokeweight="1.05999pt" strokecolor="#000000">
              <v:path arrowok="t"/>
            </v:shape>
            <v:shape style="position:absolute;left:5279;top:5487;width:1322;height:0" coordorigin="5279,5487" coordsize="1322,0" path="m5279,5487l6601,5487e" filled="f" stroked="t" strokeweight="1.05999pt" strokecolor="#000000">
              <v:path arrowok="t"/>
            </v:shape>
            <v:shape style="position:absolute;left:6640;top:5487;width:665;height:0" coordorigin="6640,5487" coordsize="665,0" path="m6640,5487l7305,5487e" filled="f" stroked="t" strokeweight="1.05999pt" strokecolor="#000000">
              <v:path arrowok="t"/>
            </v:shape>
            <v:shape style="position:absolute;left:7305;top:5487;width:19;height:0" coordorigin="7305,5487" coordsize="19,0" path="m7305,5487l7324,5487e" filled="f" stroked="t" strokeweight="1.05999pt" strokecolor="#000000">
              <v:path arrowok="t"/>
            </v:shape>
            <v:shape style="position:absolute;left:7324;top:5487;width:1241;height:0" coordorigin="7324,5487" coordsize="1241,0" path="m7324,5487l8565,5487e" filled="f" stroked="t" strokeweight="1.05999pt" strokecolor="#000000">
              <v:path arrowok="t"/>
            </v:shape>
            <v:shape style="position:absolute;left:8603;top:5487;width:646;height:0" coordorigin="8603,5487" coordsize="646,0" path="m8603,5487l9249,5487e" filled="f" stroked="t" strokeweight="1.05999pt" strokecolor="#000000">
              <v:path arrowok="t"/>
            </v:shape>
            <v:shape style="position:absolute;left:9249;top:5487;width:19;height:0" coordorigin="9249,5487" coordsize="19,0" path="m9249,5487l9268,5487e" filled="f" stroked="t" strokeweight="1.05999pt" strokecolor="#000000">
              <v:path arrowok="t"/>
            </v:shape>
            <v:shape style="position:absolute;left:9268;top:5487;width:1853;height:0" coordorigin="9268,5487" coordsize="1853,0" path="m9268,5487l11121,5487e" filled="f" stroked="t" strokeweight="1.05999pt" strokecolor="#000000">
              <v:path arrowok="t"/>
            </v:shape>
            <v:shape style="position:absolute;left:1503;top:5725;width:144;height:2822" coordorigin="1503,5725" coordsize="144,2822" path="m1503,8547l1647,8547,1647,5725,1503,5725,1503,8547xe" filled="t" fillcolor="#D9D9D9" stroked="f">
              <v:path arrowok="t"/>
              <v:fill/>
            </v:shape>
            <v:shape style="position:absolute;left:1121;top:5725;width:144;height:2822" coordorigin="1121,5725" coordsize="144,2822" path="m1121,8547l1265,8547,1265,5725,1121,5725,1121,8547xe" filled="t" fillcolor="#D9D9D9" stroked="f">
              <v:path arrowok="t"/>
              <v:fill/>
            </v:shape>
            <v:shape style="position:absolute;left:1265;top:5725;width:238;height:2822" coordorigin="1265,5725" coordsize="238,2822" path="m1265,8547l1503,8547,1503,5725,1265,5725,1265,8547xe" filled="t" fillcolor="#D9D9D9" stroked="f">
              <v:path arrowok="t"/>
              <v:fill/>
            </v:shape>
            <v:shape style="position:absolute;left:1121;top:5718;width:10;height:0" coordorigin="1121,5718" coordsize="10,0" path="m1121,5718l1130,5718e" filled="f" stroked="t" strokeweight="0.57998pt" strokecolor="#D9D9D9">
              <v:path arrowok="t"/>
            </v:shape>
            <v:shape style="position:absolute;left:1121;top:5708;width:10;height:0" coordorigin="1121,5708" coordsize="10,0" path="m1121,5708l1130,5708e" filled="f" stroked="t" strokeweight="0.58001pt" strokecolor="#000000">
              <v:path arrowok="t"/>
            </v:shape>
            <v:shape style="position:absolute;left:1130;top:5708;width:516;height:0" coordorigin="1130,5708" coordsize="516,0" path="m1130,5708l1647,5708e" filled="f" stroked="t" strokeweight="0.58001pt" strokecolor="#000000">
              <v:path arrowok="t"/>
            </v:shape>
            <v:shape style="position:absolute;left:1130;top:5718;width:516;height:0" coordorigin="1130,5718" coordsize="516,0" path="m1130,5718l1647,5718e" filled="f" stroked="t" strokeweight="0.57998pt" strokecolor="#D9D9D9">
              <v:path arrowok="t"/>
            </v:shape>
            <v:shape style="position:absolute;left:1647;top:5708;width:10;height:0" coordorigin="1647,5708" coordsize="10,0" path="m1647,5708l1656,5708e" filled="f" stroked="t" strokeweight="0.58001pt" strokecolor="#000000">
              <v:path arrowok="t"/>
            </v:shape>
            <v:shape style="position:absolute;left:1656;top:5708;width:10;height:0" coordorigin="1656,5708" coordsize="10,0" path="m1656,5708l1666,5708e" filled="f" stroked="t" strokeweight="0.58001pt" strokecolor="#000000">
              <v:path arrowok="t"/>
            </v:shape>
            <v:shape style="position:absolute;left:1666;top:5708;width:10;height:0" coordorigin="1666,5708" coordsize="10,0" path="m1666,5708l1676,5708e" filled="f" stroked="t" strokeweight="0.58001pt" strokecolor="#000000">
              <v:path arrowok="t"/>
            </v:shape>
            <v:shape style="position:absolute;left:1676;top:5708;width:2222;height:0" coordorigin="1676,5708" coordsize="2222,0" path="m1676,5708l3898,5708e" filled="f" stroked="t" strokeweight="0.58001pt" strokecolor="#000000">
              <v:path arrowok="t"/>
            </v:shape>
            <v:shape style="position:absolute;left:3917;top:5713;width:19;height:0" coordorigin="3917,5713" coordsize="19,0" path="m3917,5713l3936,5713e" filled="f" stroked="t" strokeweight="1.05999pt" strokecolor="#000000">
              <v:path arrowok="t"/>
            </v:shape>
            <v:shape style="position:absolute;left:3936;top:5713;width:2674;height:0" coordorigin="3936,5713" coordsize="2674,0" path="m3936,5713l6610,5713e" filled="f" stroked="t" strokeweight="1.05999pt" strokecolor="#000000">
              <v:path arrowok="t"/>
            </v:shape>
            <v:shape style="position:absolute;left:6611;top:5713;width:19;height:0" coordorigin="6611,5713" coordsize="19,0" path="m6611,5713l6630,5713e" filled="f" stroked="t" strokeweight="1.05999pt" strokecolor="#000000">
              <v:path arrowok="t"/>
            </v:shape>
            <v:shape style="position:absolute;left:6630;top:5713;width:675;height:0" coordorigin="6630,5713" coordsize="675,0" path="m6630,5713l7305,5713e" filled="f" stroked="t" strokeweight="1.05999pt" strokecolor="#000000">
              <v:path arrowok="t"/>
            </v:shape>
            <v:shape style="position:absolute;left:7305;top:5713;width:19;height:0" coordorigin="7305,5713" coordsize="19,0" path="m7305,5713l7324,5713e" filled="f" stroked="t" strokeweight="1.05999pt" strokecolor="#000000">
              <v:path arrowok="t"/>
            </v:shape>
            <v:shape style="position:absolute;left:7324;top:5713;width:1250;height:0" coordorigin="7324,5713" coordsize="1250,0" path="m7324,5713l8574,5713e" filled="f" stroked="t" strokeweight="1.05999pt" strokecolor="#000000">
              <v:path arrowok="t"/>
            </v:shape>
            <v:shape style="position:absolute;left:8574;top:5713;width:19;height:0" coordorigin="8574,5713" coordsize="19,0" path="m8574,5713l8593,5713e" filled="f" stroked="t" strokeweight="1.05999pt" strokecolor="#000000">
              <v:path arrowok="t"/>
            </v:shape>
            <v:shape style="position:absolute;left:8593;top:5713;width:655;height:0" coordorigin="8593,5713" coordsize="655,0" path="m8593,5713l9249,5713e" filled="f" stroked="t" strokeweight="1.05999pt" strokecolor="#000000">
              <v:path arrowok="t"/>
            </v:shape>
            <v:shape style="position:absolute;left:9249;top:5713;width:19;height:0" coordorigin="9249,5713" coordsize="19,0" path="m9249,5713l9268,5713e" filled="f" stroked="t" strokeweight="1.05999pt" strokecolor="#000000">
              <v:path arrowok="t"/>
            </v:shape>
            <v:shape style="position:absolute;left:9268;top:5713;width:1853;height:0" coordorigin="9268,5713" coordsize="1853,0" path="m9268,5713l11121,5713e" filled="f" stroked="t" strokeweight="1.05999pt" strokecolor="#000000">
              <v:path arrowok="t"/>
            </v:shape>
            <v:shape style="position:absolute;left:1666;top:6035;width:2232;height:0" coordorigin="1666,6035" coordsize="2232,0" path="m1666,6035l3898,6035e" filled="f" stroked="t" strokeweight="1.05999pt" strokecolor="#000000">
              <v:path arrowok="t"/>
            </v:shape>
            <v:shape style="position:absolute;left:3917;top:6035;width:7204;height:0" coordorigin="3917,6035" coordsize="7204,0" path="m3917,6035l11121,6035e" filled="f" stroked="t" strokeweight="1.05999pt" strokecolor="#000000">
              <v:path arrowok="t"/>
            </v:shape>
            <v:shape style="position:absolute;left:1666;top:6603;width:2232;height:0" coordorigin="1666,6603" coordsize="2232,0" path="m1666,6603l3898,6603e" filled="f" stroked="t" strokeweight="1.06002pt" strokecolor="#000000">
              <v:path arrowok="t"/>
            </v:shape>
            <v:shape style="position:absolute;left:3917;top:6603;width:2684;height:0" coordorigin="3917,6603" coordsize="2684,0" path="m3917,6603l6601,6603e" filled="f" stroked="t" strokeweight="1.06002pt" strokecolor="#000000">
              <v:path arrowok="t"/>
            </v:shape>
            <v:shape style="position:absolute;left:6620;top:6603;width:1944;height:0" coordorigin="6620,6603" coordsize="1944,0" path="m6620,6603l8565,6603e" filled="f" stroked="t" strokeweight="1.06002pt" strokecolor="#000000">
              <v:path arrowok="t"/>
            </v:shape>
            <v:shape style="position:absolute;left:8584;top:6603;width:2537;height:0" coordorigin="8584,6603" coordsize="2537,0" path="m8584,6603l11121,6603e" filled="f" stroked="t" strokeweight="1.06002pt" strokecolor="#000000">
              <v:path arrowok="t"/>
            </v:shape>
            <v:shape style="position:absolute;left:1666;top:7055;width:2232;height:0" coordorigin="1666,7055" coordsize="2232,0" path="m1666,7055l3898,7055e" filled="f" stroked="t" strokeweight="1.05999pt" strokecolor="#000000">
              <v:path arrowok="t"/>
            </v:shape>
            <v:shape style="position:absolute;left:3917;top:7055;width:2684;height:0" coordorigin="3917,7055" coordsize="2684,0" path="m3917,7055l6601,7055e" filled="f" stroked="t" strokeweight="1.05999pt" strokecolor="#000000">
              <v:path arrowok="t"/>
            </v:shape>
            <v:shape style="position:absolute;left:6620;top:7055;width:1944;height:0" coordorigin="6620,7055" coordsize="1944,0" path="m6620,7055l8565,7055e" filled="f" stroked="t" strokeweight="1.05999pt" strokecolor="#000000">
              <v:path arrowok="t"/>
            </v:shape>
            <v:shape style="position:absolute;left:8584;top:7055;width:2537;height:0" coordorigin="8584,7055" coordsize="2537,0" path="m8584,7055l11121,7055e" filled="f" stroked="t" strokeweight="1.05999pt" strokecolor="#000000">
              <v:path arrowok="t"/>
            </v:shape>
            <v:shape style="position:absolute;left:1666;top:7503;width:2232;height:0" coordorigin="1666,7503" coordsize="2232,0" path="m1666,7503l3898,7503e" filled="f" stroked="t" strokeweight="1.06002pt" strokecolor="#000000">
              <v:path arrowok="t"/>
            </v:shape>
            <v:shape style="position:absolute;left:3917;top:7503;width:2684;height:0" coordorigin="3917,7503" coordsize="2684,0" path="m3917,7503l6601,7503e" filled="f" stroked="t" strokeweight="1.06002pt" strokecolor="#000000">
              <v:path arrowok="t"/>
            </v:shape>
            <v:shape style="position:absolute;left:6620;top:7503;width:1944;height:0" coordorigin="6620,7503" coordsize="1944,0" path="m6620,7503l8565,7503e" filled="f" stroked="t" strokeweight="1.06002pt" strokecolor="#000000">
              <v:path arrowok="t"/>
            </v:shape>
            <v:shape style="position:absolute;left:8584;top:7503;width:2537;height:0" coordorigin="8584,7503" coordsize="2537,0" path="m8584,7503l11121,7503e" filled="f" stroked="t" strokeweight="1.06002pt" strokecolor="#000000">
              <v:path arrowok="t"/>
            </v:shape>
            <v:shape style="position:absolute;left:6611;top:6594;width:0;height:1370" coordorigin="6611,6594" coordsize="0,1370" path="m6611,6594l6611,7964e" filled="f" stroked="t" strokeweight="1.05999pt" strokecolor="#000000">
              <v:path arrowok="t"/>
            </v:shape>
            <v:shape style="position:absolute;left:8574;top:6594;width:0;height:1370" coordorigin="8574,6594" coordsize="0,1370" path="m8574,6594l8574,7964e" filled="f" stroked="t" strokeweight="1.06002pt" strokecolor="#000000">
              <v:path arrowok="t"/>
            </v:shape>
            <v:shape style="position:absolute;left:1666;top:7955;width:2232;height:0" coordorigin="1666,7955" coordsize="2232,0" path="m1666,7955l3898,7955e" filled="f" stroked="t" strokeweight="1.05999pt" strokecolor="#000000">
              <v:path arrowok="t"/>
            </v:shape>
            <v:shape style="position:absolute;left:3917;top:7955;width:2684;height:0" coordorigin="3917,7955" coordsize="2684,0" path="m3917,7955l6601,7955e" filled="f" stroked="t" strokeweight="1.05999pt" strokecolor="#000000">
              <v:path arrowok="t"/>
            </v:shape>
            <v:shape style="position:absolute;left:6620;top:7955;width:1944;height:0" coordorigin="6620,7955" coordsize="1944,0" path="m6620,7955l8565,7955e" filled="f" stroked="t" strokeweight="1.05999pt" strokecolor="#000000">
              <v:path arrowok="t"/>
            </v:shape>
            <v:shape style="position:absolute;left:8584;top:7955;width:2537;height:0" coordorigin="8584,7955" coordsize="2537,0" path="m8584,7955l11121,7955e" filled="f" stroked="t" strokeweight="1.05999pt" strokecolor="#000000">
              <v:path arrowok="t"/>
            </v:shape>
            <v:shape style="position:absolute;left:1111;top:2343;width:0;height:6224" coordorigin="1111,2343" coordsize="0,6224" path="m1111,2343l1111,8567e" filled="f" stroked="t" strokeweight="1.06pt" strokecolor="#000000">
              <v:path arrowok="t"/>
            </v:shape>
            <v:shape style="position:absolute;left:1121;top:8557;width:526;height:0" coordorigin="1121,8557" coordsize="526,0" path="m1121,8557l1647,8557e" filled="f" stroked="t" strokeweight="1.05999pt" strokecolor="#000000">
              <v:path arrowok="t"/>
            </v:shape>
            <v:shape style="position:absolute;left:1656;top:2974;width:0;height:5593" coordorigin="1656,2974" coordsize="0,5593" path="m1656,2974l1656,8567e" filled="f" stroked="t" strokeweight="1.06pt" strokecolor="#000000">
              <v:path arrowok="t"/>
            </v:shape>
            <v:shape style="position:absolute;left:1666;top:8557;width:2232;height:0" coordorigin="1666,8557" coordsize="2232,0" path="m1666,8557l3898,8557e" filled="f" stroked="t" strokeweight="1.05999pt" strokecolor="#000000">
              <v:path arrowok="t"/>
            </v:shape>
            <v:shape style="position:absolute;left:3908;top:2974;width:0;height:5593" coordorigin="3908,2974" coordsize="0,5593" path="m3908,2974l3908,8567e" filled="f" stroked="t" strokeweight="1.05999pt" strokecolor="#000000">
              <v:path arrowok="t"/>
            </v:shape>
            <v:shape style="position:absolute;left:3917;top:8557;width:7204;height:0" coordorigin="3917,8557" coordsize="7204,0" path="m3917,8557l11121,8557e" filled="f" stroked="t" strokeweight="1.05999pt" strokecolor="#000000">
              <v:path arrowok="t"/>
            </v:shape>
            <v:shape style="position:absolute;left:11131;top:5703;width:0;height:2863" coordorigin="11131,5703" coordsize="0,2863" path="m11131,5703l11131,8567e" filled="f" stroked="t" strokeweight="1.05996pt" strokecolor="#000000">
              <v:path arrowok="t"/>
            </v:shape>
            <w10:wrap type="none"/>
          </v:group>
        </w:pict>
      </w:r>
      <w:r>
        <w:pict>
          <v:group style="position:absolute;margin-left:59.11pt;margin-top:35.71pt;width:483.08pt;height:69pt;mso-position-horizontal-relative:page;mso-position-vertical-relative:page;z-index:-262" coordorigin="1182,714" coordsize="9662,1380">
            <v:shape style="position:absolute;left:1193;top:725;width:1820;height:0" coordorigin="1193,725" coordsize="1820,0" path="m1193,725l3012,725e" filled="f" stroked="t" strokeweight="0.58pt" strokecolor="#000000">
              <v:path arrowok="t"/>
            </v:shape>
            <v:shape style="position:absolute;left:3022;top:725;width:5651;height:0" coordorigin="3022,725" coordsize="5651,0" path="m3022,725l8673,725e" filled="f" stroked="t" strokeweight="0.58pt" strokecolor="#000000">
              <v:path arrowok="t"/>
            </v:shape>
            <v:shape style="position:absolute;left:8682;top:725;width:2151;height:0" coordorigin="8682,725" coordsize="2151,0" path="m8682,725l10833,725e" filled="f" stroked="t" strokeweight="0.58pt" strokecolor="#000000">
              <v:path arrowok="t"/>
            </v:shape>
            <v:shape style="position:absolute;left:1188;top:720;width:0;height:1368" coordorigin="1188,720" coordsize="0,1368" path="m1188,720l1188,2088e" filled="f" stroked="t" strokeweight="0.58pt" strokecolor="#000000">
              <v:path arrowok="t"/>
            </v:shape>
            <v:shape style="position:absolute;left:1193;top:2084;width:1820;height:0" coordorigin="1193,2084" coordsize="1820,0" path="m1193,2084l3012,2084e" filled="f" stroked="t" strokeweight="0.58pt" strokecolor="#000000">
              <v:path arrowok="t"/>
            </v:shape>
            <v:shape style="position:absolute;left:3022;top:1536;width:3130;height:0" coordorigin="3022,1536" coordsize="3130,0" path="m3022,1536l6152,1536e" filled="f" stroked="t" strokeweight="0.58pt" strokecolor="#000000">
              <v:path arrowok="t"/>
            </v:shape>
            <v:shape style="position:absolute;left:6162;top:1536;width:2511;height:0" coordorigin="6162,1536" coordsize="2511,0" path="m6162,1536l8673,1536e" filled="f" stroked="t" strokeweight="0.58pt" strokecolor="#000000">
              <v:path arrowok="t"/>
            </v:shape>
            <v:shape style="position:absolute;left:8682;top:1536;width:2151;height:0" coordorigin="8682,1536" coordsize="2151,0" path="m8682,1536l10833,1536e" filled="f" stroked="t" strokeweight="0.58pt" strokecolor="#000000">
              <v:path arrowok="t"/>
            </v:shape>
            <v:shape style="position:absolute;left:3017;top:720;width:0;height:1368" coordorigin="3017,720" coordsize="0,1368" path="m3017,720l3017,2088e" filled="f" stroked="t" strokeweight="0.58pt" strokecolor="#000000">
              <v:path arrowok="t"/>
            </v:shape>
            <v:shape style="position:absolute;left:3022;top:2084;width:3130;height:0" coordorigin="3022,2084" coordsize="3130,0" path="m3022,2084l6152,2084e" filled="f" stroked="t" strokeweight="0.58pt" strokecolor="#000000">
              <v:path arrowok="t"/>
            </v:shape>
            <v:shape style="position:absolute;left:6157;top:1531;width:0;height:557" coordorigin="6157,1531" coordsize="0,557" path="m6157,1531l6157,2088e" filled="f" stroked="t" strokeweight="0.58001pt" strokecolor="#000000">
              <v:path arrowok="t"/>
            </v:shape>
            <v:shape style="position:absolute;left:6162;top:2084;width:2511;height:0" coordorigin="6162,2084" coordsize="2511,0" path="m6162,2084l8673,2084e" filled="f" stroked="t" strokeweight="0.58pt" strokecolor="#000000">
              <v:path arrowok="t"/>
            </v:shape>
            <v:shape style="position:absolute;left:8677;top:720;width:0;height:1368" coordorigin="8677,720" coordsize="0,1368" path="m8677,720l8677,2088e" filled="f" stroked="t" strokeweight="0.58001pt" strokecolor="#000000">
              <v:path arrowok="t"/>
            </v:shape>
            <v:shape style="position:absolute;left:8682;top:2084;width:2151;height:0" coordorigin="8682,2084" coordsize="2151,0" path="m8682,2084l10833,2084e" filled="f" stroked="t" strokeweight="0.58pt" strokecolor="#000000">
              <v:path arrowok="t"/>
            </v:shape>
            <v:shape style="position:absolute;left:10838;top:720;width:0;height:1368" coordorigin="10838,720" coordsize="0,1368" path="m10838,720l10838,2088e" filled="f" stroked="t" strokeweight="0.57998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0"/>
        <w:ind w:left="1207"/>
      </w:pPr>
      <w:r>
        <w:rPr>
          <w:rFonts w:cs="Times New Roman" w:hAnsi="Times New Roman" w:eastAsia="Times New Roman" w:ascii="Times New Roman"/>
          <w:b/>
          <w:sz w:val="16"/>
          <w:szCs w:val="16"/>
        </w:rPr>
        <w:t>Pin #:                                                                            Requirement:                                                                          Date: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98"/>
        <w:ind w:left="3319"/>
      </w:pPr>
      <w:r>
        <w:rPr>
          <w:rFonts w:cs="Times New Roman" w:hAnsi="Times New Roman" w:eastAsia="Times New Roman" w:ascii="Times New Roman"/>
          <w:sz w:val="16"/>
          <w:szCs w:val="16"/>
        </w:rPr>
        <w:t>User ID              </w:t>
      </w:r>
      <w:r>
        <w:rPr>
          <w:rFonts w:cs="Arial Unicode MS" w:hAnsi="Arial Unicode MS" w:eastAsia="Arial Unicode MS" w:ascii="Arial Unicode MS"/>
          <w:w w:val="99"/>
          <w:sz w:val="20"/>
          <w:szCs w:val="20"/>
        </w:rPr>
        <w:t></w:t>
      </w:r>
      <w:r>
        <w:rPr>
          <w:rFonts w:cs="Arial Unicode MS" w:hAnsi="Arial Unicode MS" w:eastAsia="Arial Unicode MS" w:ascii="Arial Unicode MS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Email              </w:t>
      </w:r>
      <w:r>
        <w:rPr>
          <w:rFonts w:cs="Arial Unicode MS" w:hAnsi="Arial Unicode MS" w:eastAsia="Arial Unicode MS" w:ascii="Arial Unicode MS"/>
          <w:w w:val="99"/>
          <w:sz w:val="20"/>
          <w:szCs w:val="20"/>
        </w:rPr>
        <w:t></w:t>
      </w:r>
      <w:r>
        <w:rPr>
          <w:rFonts w:cs="Arial Unicode MS" w:hAnsi="Arial Unicode MS" w:eastAsia="Arial Unicode MS" w:ascii="Arial Unicode MS"/>
          <w:w w:val="100"/>
          <w:sz w:val="20"/>
          <w:szCs w:val="20"/>
        </w:rPr>
        <w:t>                </w:t>
      </w:r>
      <w:r>
        <w:rPr>
          <w:rFonts w:cs="Times New Roman" w:hAnsi="Times New Roman" w:eastAsia="Times New Roman" w:ascii="Times New Roman"/>
          <w:w w:val="100"/>
          <w:position w:val="1"/>
          <w:sz w:val="16"/>
          <w:szCs w:val="16"/>
        </w:rPr>
        <w:t>/            /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64"/>
      </w:pPr>
      <w:r>
        <w:pict>
          <v:shape type="#_x0000_t202" style="position:absolute;margin-left:63.6094pt;margin-top:1.2629pt;width:11.96pt;height:115.783pt;mso-position-horizontal-relative:page;mso-position-vertical-relative:paragraph;z-index:-257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0"/>
                      <w:szCs w:val="20"/>
                    </w:rPr>
                    <w:jc w:val="left"/>
                    <w:spacing w:lineRule="exact" w:line="220"/>
                    <w:ind w:left="20" w:right="-30"/>
                  </w:pPr>
                  <w:r>
                    <w:rPr>
                      <w:rFonts w:cs="Times New Roman" w:hAnsi="Times New Roman" w:eastAsia="Times New Roman" w:ascii="Times New Roman"/>
                      <w:b/>
                      <w:w w:val="99"/>
                      <w:sz w:val="20"/>
                      <w:szCs w:val="20"/>
                    </w:rPr>
                    <w:t>Employee</w:t>
                  </w:r>
                  <w:r>
                    <w:rPr>
                      <w:rFonts w:cs="Times New Roman" w:hAnsi="Times New Roman" w:eastAsia="Times New Roman" w:ascii="Times New Roman"/>
                      <w:b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w w:val="99"/>
                      <w:sz w:val="20"/>
                      <w:szCs w:val="20"/>
                    </w:rPr>
                    <w:t>Account</w:t>
                  </w:r>
                  <w:r>
                    <w:rPr>
                      <w:rFonts w:cs="Times New Roman" w:hAnsi="Times New Roman" w:eastAsia="Times New Roman" w:ascii="Times New Roman"/>
                      <w:b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w w:val="99"/>
                      <w:sz w:val="20"/>
                      <w:szCs w:val="20"/>
                    </w:rPr>
                    <w:t>Section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664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(As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official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record)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exact" w:line="220"/>
        <w:ind w:left="664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Designation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                                                                      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Officer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Grade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left="66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Department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Retirement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664"/>
      </w:pPr>
      <w:r>
        <w:rPr>
          <w:rFonts w:cs="Times New Roman" w:hAnsi="Times New Roman" w:eastAsia="Times New Roman" w:ascii="Times New Roman"/>
          <w:w w:val="99"/>
          <w:position w:val="-4"/>
          <w:sz w:val="20"/>
          <w:szCs w:val="20"/>
        </w:rPr>
        <w:t>Organization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60"/>
        <w:ind w:left="664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(SBP/SBPBSC/NIBAF)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                                                       </w:t>
      </w:r>
      <w:r>
        <w:rPr>
          <w:rFonts w:cs="Times New Roman" w:hAnsi="Times New Roman" w:eastAsia="Times New Roman" w:ascii="Times New Roman"/>
          <w:w w:val="99"/>
          <w:position w:val="10"/>
          <w:sz w:val="20"/>
          <w:szCs w:val="20"/>
        </w:rPr>
        <w:t>Floor</w:t>
      </w:r>
      <w:r>
        <w:rPr>
          <w:rFonts w:cs="Times New Roman" w:hAnsi="Times New Roman" w:eastAsia="Times New Roman" w:ascii="Times New Roman"/>
          <w:w w:val="100"/>
          <w:position w:val="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0"/>
          <w:sz w:val="20"/>
          <w:szCs w:val="20"/>
        </w:rPr>
        <w:t>/Location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664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Tel.#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Direct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(Ext)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                                                          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Tel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#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(Home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Cell)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Unicode MS" w:hAnsi="Arial Unicode MS" w:eastAsia="Arial Unicode MS" w:ascii="Arial Unicode MS"/>
          <w:sz w:val="20"/>
          <w:szCs w:val="20"/>
        </w:rPr>
        <w:jc w:val="left"/>
        <w:spacing w:before="32" w:lineRule="exact" w:line="220"/>
        <w:ind w:left="664"/>
      </w:pPr>
      <w:r>
        <w:pict>
          <v:shape type="#_x0000_t202" style="position:absolute;margin-left:63.6094pt;margin-top:2.58012pt;width:11.96pt;height:136.913pt;mso-position-horizontal-relative:page;mso-position-vertical-relative:paragraph;z-index:-258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0"/>
                      <w:szCs w:val="20"/>
                    </w:rPr>
                    <w:jc w:val="left"/>
                    <w:spacing w:lineRule="exact" w:line="220"/>
                    <w:ind w:left="20" w:right="-30"/>
                  </w:pPr>
                  <w:r>
                    <w:rPr>
                      <w:rFonts w:cs="Times New Roman" w:hAnsi="Times New Roman" w:eastAsia="Times New Roman" w:ascii="Times New Roman"/>
                      <w:b/>
                      <w:w w:val="99"/>
                      <w:sz w:val="20"/>
                      <w:szCs w:val="20"/>
                    </w:rPr>
                    <w:t>Non-Employee</w:t>
                  </w:r>
                  <w:r>
                    <w:rPr>
                      <w:rFonts w:cs="Times New Roman" w:hAnsi="Times New Roman" w:eastAsia="Times New Roman" w:ascii="Times New Roman"/>
                      <w:b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w w:val="99"/>
                      <w:sz w:val="20"/>
                      <w:szCs w:val="20"/>
                    </w:rPr>
                    <w:t>Account</w:t>
                  </w:r>
                  <w:r>
                    <w:rPr>
                      <w:rFonts w:cs="Times New Roman" w:hAnsi="Times New Roman" w:eastAsia="Times New Roman" w:ascii="Times New Roman"/>
                      <w:b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w w:val="99"/>
                      <w:sz w:val="20"/>
                      <w:szCs w:val="20"/>
                    </w:rPr>
                    <w:t>Section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ID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Required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     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Internee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Arial Unicode MS" w:hAnsi="Arial Unicode MS" w:eastAsia="Arial Unicode MS" w:ascii="Arial Unicode MS"/>
          <w:w w:val="99"/>
          <w:position w:val="-1"/>
          <w:sz w:val="20"/>
          <w:szCs w:val="20"/>
        </w:rPr>
        <w:t></w:t>
      </w:r>
      <w:r>
        <w:rPr>
          <w:rFonts w:cs="Arial Unicode MS" w:hAnsi="Arial Unicode MS" w:eastAsia="Arial Unicode MS" w:ascii="Arial Unicode MS"/>
          <w:w w:val="100"/>
          <w:position w:val="-1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Auditor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Arial Unicode MS" w:hAnsi="Arial Unicode MS" w:eastAsia="Arial Unicode MS" w:ascii="Arial Unicode MS"/>
          <w:w w:val="99"/>
          <w:position w:val="-1"/>
          <w:sz w:val="20"/>
          <w:szCs w:val="20"/>
        </w:rPr>
        <w:t></w:t>
      </w:r>
      <w:r>
        <w:rPr>
          <w:rFonts w:cs="Arial Unicode MS" w:hAnsi="Arial Unicode MS" w:eastAsia="Arial Unicode MS" w:ascii="Arial Unicode MS"/>
          <w:w w:val="100"/>
          <w:position w:val="-1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Consultant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</w:t>
      </w:r>
      <w:r>
        <w:rPr>
          <w:rFonts w:cs="Arial Unicode MS" w:hAnsi="Arial Unicode MS" w:eastAsia="Arial Unicode MS" w:ascii="Arial Unicode MS"/>
          <w:w w:val="99"/>
          <w:position w:val="-1"/>
          <w:sz w:val="20"/>
          <w:szCs w:val="20"/>
        </w:rPr>
        <w:t></w:t>
      </w:r>
      <w:r>
        <w:rPr>
          <w:rFonts w:cs="Arial Unicode MS" w:hAnsi="Arial Unicode MS" w:eastAsia="Arial Unicode MS" w:ascii="Arial Unicode MS"/>
          <w:w w:val="100"/>
          <w:position w:val="-1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Operational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</w:t>
      </w:r>
      <w:r>
        <w:rPr>
          <w:rFonts w:cs="Arial Unicode MS" w:hAnsi="Arial Unicode MS" w:eastAsia="Arial Unicode MS" w:ascii="Arial Unicode MS"/>
          <w:w w:val="99"/>
          <w:position w:val="-1"/>
          <w:sz w:val="20"/>
          <w:szCs w:val="20"/>
        </w:rPr>
        <w:t></w:t>
      </w:r>
      <w:r>
        <w:rPr>
          <w:rFonts w:cs="Arial Unicode MS" w:hAnsi="Arial Unicode MS" w:eastAsia="Arial Unicode MS" w:ascii="Arial Unicode MS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exact" w:line="220"/>
        <w:ind w:left="664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Account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exact" w:line="220"/>
        <w:ind w:left="664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Account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Owner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PIN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                                                    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Officer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Grade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exact" w:line="220"/>
        <w:ind w:left="664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Department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                                                                      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Account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Expiry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exact" w:line="220"/>
        <w:ind w:left="664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Tel.#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Direct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(Ext)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                                                          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Floor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/Location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exact" w:line="220"/>
        <w:ind w:left="664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Purpose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left="105"/>
      </w:pP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  <w:u w:val="thick" w:color="000000"/>
        </w:rPr>
        <w:t>Dis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  <w:u w:val="thick" w:color="000000"/>
        </w:rPr>
        <w:t>cla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  <w:u w:val="thick" w:color="000000"/>
        </w:rPr>
        <w:t>m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  <w:u w:val="thick" w:color="000000"/>
        </w:rPr>
        <w:t>er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  <w:u w:val="thick" w:color="000000"/>
        </w:rPr>
        <w:t>: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0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Domain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Password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responsibility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requested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Please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05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Password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others.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related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policies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available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FF"/>
          <w:w w:val="99"/>
          <w:position w:val="-1"/>
          <w:sz w:val="20"/>
          <w:szCs w:val="20"/>
        </w:rPr>
      </w:r>
      <w:hyperlink r:id="rId5"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  <w:t>h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  <w:t>ttp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  <w:t>://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  <w:t>s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  <w:t>b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  <w:t>p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  <w:t>eb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  <w:t>/I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  <w:t>-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  <w:t>p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  <w:t>o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  <w:t>lices/i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  <w:t>n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  <w:t>d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  <w:t>ex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  <w:t>h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w w:val="99"/>
            <w:position w:val="-1"/>
            <w:sz w:val="20"/>
            <w:szCs w:val="20"/>
            <w:u w:val="single" w:color="0000FF"/>
          </w:rPr>
          <w:t>m</w:t>
        </w:r>
      </w:hyperlink>
      <w:r>
        <w:rPr>
          <w:rFonts w:cs="Times New Roman" w:hAnsi="Times New Roman" w:eastAsia="Times New Roman" w:ascii="Times New Roman"/>
          <w:color w:val="0000FF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5237"/>
      </w:pP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Signature</w:t>
      </w:r>
      <w:r>
        <w:rPr>
          <w:rFonts w:cs="Arial" w:hAnsi="Arial" w:eastAsia="Arial" w:ascii="Arial"/>
          <w:b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&amp;</w:t>
      </w:r>
      <w:r>
        <w:rPr>
          <w:rFonts w:cs="Arial" w:hAnsi="Arial" w:eastAsia="Arial" w:ascii="Arial"/>
          <w:b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w w:val="99"/>
          <w:position w:val="-1"/>
          <w:sz w:val="20"/>
          <w:szCs w:val="20"/>
        </w:rPr>
        <w:t>Stamp</w:t>
      </w:r>
      <w:r>
        <w:rPr>
          <w:rFonts w:cs="Arial" w:hAnsi="Arial" w:eastAsia="Arial" w:ascii="Arial"/>
          <w:b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w w:val="99"/>
          <w:position w:val="-1"/>
          <w:sz w:val="20"/>
          <w:szCs w:val="20"/>
        </w:rPr>
        <w:t>...…………………………</w:t>
      </w:r>
      <w:r>
        <w:rPr>
          <w:rFonts w:cs="Arial" w:hAnsi="Arial" w:eastAsia="Arial" w:ascii="Arial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96"/>
      </w:pPr>
      <w:r>
        <w:rPr>
          <w:rFonts w:cs="Arial" w:hAnsi="Arial" w:eastAsia="Arial" w:ascii="Arial"/>
          <w:b/>
          <w:w w:val="99"/>
          <w:sz w:val="20"/>
          <w:szCs w:val="20"/>
        </w:rPr>
        <w:t>Approved</w:t>
      </w:r>
      <w:r>
        <w:rPr>
          <w:rFonts w:cs="Arial" w:hAnsi="Arial" w:eastAsia="Arial" w:ascii="Arial"/>
          <w:b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w w:val="99"/>
          <w:sz w:val="20"/>
          <w:szCs w:val="20"/>
        </w:rPr>
        <w:t>By:</w:t>
      </w:r>
      <w:r>
        <w:rPr>
          <w:rFonts w:cs="Arial" w:hAnsi="Arial" w:eastAsia="Arial" w:ascii="Arial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96" w:right="612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------------------------------------------------------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Cluster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Head/Director/HOD/Chief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(Signature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Stamp)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365"/>
        <w:ind w:left="2304" w:right="76" w:hanging="2199"/>
      </w:pP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-----------------------------------------------------------------------------------------------------------------------------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---------------------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WINDOWS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ADMINISTRATION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96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Reviewed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by: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Name: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                                         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Signature: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                                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Dated: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exact" w:line="220"/>
        <w:ind w:left="196"/>
      </w:pPr>
      <w:r>
        <w:pict>
          <v:group style="position:absolute;margin-left:59.11pt;margin-top:-29.5041pt;width:489.08pt;height:76.296pt;mso-position-horizontal-relative:page;mso-position-vertical-relative:paragraph;z-index:-259" coordorigin="1182,-590" coordsize="9782,1526">
            <v:shape style="position:absolute;left:1193;top:-579;width:1467;height:0" coordorigin="1193,-579" coordsize="1467,0" path="m1193,-579l2660,-579e" filled="f" stroked="t" strokeweight="0.57998pt" strokecolor="#000000">
              <v:path arrowok="t"/>
            </v:shape>
            <v:shape style="position:absolute;left:2669;top:-579;width:3065;height:0" coordorigin="2669,-579" coordsize="3065,0" path="m2669,-579l5734,-579e" filled="f" stroked="t" strokeweight="0.57998pt" strokecolor="#000000">
              <v:path arrowok="t"/>
            </v:shape>
            <v:shape style="position:absolute;left:5744;top:-579;width:2907;height:0" coordorigin="5744,-579" coordsize="2907,0" path="m5744,-579l8651,-579e" filled="f" stroked="t" strokeweight="0.57998pt" strokecolor="#000000">
              <v:path arrowok="t"/>
            </v:shape>
            <v:shape style="position:absolute;left:8661;top:-579;width:2292;height:0" coordorigin="8661,-579" coordsize="2292,0" path="m8661,-579l10953,-579e" filled="f" stroked="t" strokeweight="0.57998pt" strokecolor="#000000">
              <v:path arrowok="t"/>
            </v:shape>
            <v:shape style="position:absolute;left:1193;top:-66;width:1467;height:0" coordorigin="1193,-66" coordsize="1467,0" path="m1193,-66l2660,-66e" filled="f" stroked="t" strokeweight="0.57998pt" strokecolor="#000000">
              <v:path arrowok="t"/>
            </v:shape>
            <v:shape style="position:absolute;left:2669;top:-66;width:3065;height:0" coordorigin="2669,-66" coordsize="3065,0" path="m2669,-66l5734,-66e" filled="f" stroked="t" strokeweight="0.57998pt" strokecolor="#000000">
              <v:path arrowok="t"/>
            </v:shape>
            <v:shape style="position:absolute;left:5744;top:-66;width:2907;height:0" coordorigin="5744,-66" coordsize="2907,0" path="m5744,-66l8651,-66e" filled="f" stroked="t" strokeweight="0.57998pt" strokecolor="#000000">
              <v:path arrowok="t"/>
            </v:shape>
            <v:shape style="position:absolute;left:8661;top:-66;width:2292;height:0" coordorigin="8661,-66" coordsize="2292,0" path="m8661,-66l10953,-66e" filled="f" stroked="t" strokeweight="0.57998pt" strokecolor="#000000">
              <v:path arrowok="t"/>
            </v:shape>
            <v:shape style="position:absolute;left:1193;top:376;width:1467;height:0" coordorigin="1193,376" coordsize="1467,0" path="m1193,376l2660,376e" filled="f" stroked="t" strokeweight="0.57998pt" strokecolor="#000000">
              <v:path arrowok="t"/>
            </v:shape>
            <v:shape style="position:absolute;left:2669;top:376;width:3065;height:0" coordorigin="2669,376" coordsize="3065,0" path="m2669,376l5734,376e" filled="f" stroked="t" strokeweight="0.57998pt" strokecolor="#000000">
              <v:path arrowok="t"/>
            </v:shape>
            <v:shape style="position:absolute;left:5744;top:376;width:2907;height:0" coordorigin="5744,376" coordsize="2907,0" path="m5744,376l8651,376e" filled="f" stroked="t" strokeweight="0.57998pt" strokecolor="#000000">
              <v:path arrowok="t"/>
            </v:shape>
            <v:shape style="position:absolute;left:8661;top:376;width:2292;height:0" coordorigin="8661,376" coordsize="2292,0" path="m8661,376l10953,376e" filled="f" stroked="t" strokeweight="0.57998pt" strokecolor="#000000">
              <v:path arrowok="t"/>
            </v:shape>
            <v:shape style="position:absolute;left:1188;top:-584;width:0;height:1514" coordorigin="1188,-584" coordsize="0,1514" path="m1188,-584l1188,930e" filled="f" stroked="t" strokeweight="0.58pt" strokecolor="#000000">
              <v:path arrowok="t"/>
            </v:shape>
            <v:shape style="position:absolute;left:1193;top:925;width:1467;height:0" coordorigin="1193,925" coordsize="1467,0" path="m1193,925l2660,925e" filled="f" stroked="t" strokeweight="0.57998pt" strokecolor="#000000">
              <v:path arrowok="t"/>
            </v:shape>
            <v:shape style="position:absolute;left:2664;top:-584;width:0;height:1514" coordorigin="2664,-584" coordsize="0,1514" path="m2664,-584l2664,930e" filled="f" stroked="t" strokeweight="0.58001pt" strokecolor="#000000">
              <v:path arrowok="t"/>
            </v:shape>
            <v:shape style="position:absolute;left:2669;top:925;width:3065;height:0" coordorigin="2669,925" coordsize="3065,0" path="m2669,925l5734,925e" filled="f" stroked="t" strokeweight="0.57998pt" strokecolor="#000000">
              <v:path arrowok="t"/>
            </v:shape>
            <v:shape style="position:absolute;left:5739;top:-584;width:0;height:1514" coordorigin="5739,-584" coordsize="0,1514" path="m5739,-584l5739,930e" filled="f" stroked="t" strokeweight="0.58001pt" strokecolor="#000000">
              <v:path arrowok="t"/>
            </v:shape>
            <v:shape style="position:absolute;left:5744;top:925;width:2907;height:0" coordorigin="5744,925" coordsize="2907,0" path="m5744,925l8651,925e" filled="f" stroked="t" strokeweight="0.57998pt" strokecolor="#000000">
              <v:path arrowok="t"/>
            </v:shape>
            <v:shape style="position:absolute;left:8656;top:-584;width:0;height:1514" coordorigin="8656,-584" coordsize="0,1514" path="m8656,-584l8656,930e" filled="f" stroked="t" strokeweight="0.58001pt" strokecolor="#000000">
              <v:path arrowok="t"/>
            </v:shape>
            <v:shape style="position:absolute;left:8661;top:925;width:2292;height:0" coordorigin="8661,925" coordsize="2292,0" path="m8661,925l10953,925e" filled="f" stroked="t" strokeweight="0.57998pt" strokecolor="#000000">
              <v:path arrowok="t"/>
            </v:shape>
            <v:shape style="position:absolute;left:10958;top:-584;width:0;height:1514" coordorigin="10958,-584" coordsize="0,1514" path="m10958,-584l10958,930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Approved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by: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Name: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                                         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Signature: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                                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Dated: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exact" w:line="220"/>
        <w:ind w:left="196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Executed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by: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Name: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                                         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Signature: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                                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Dated: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before="40"/>
        <w:ind w:left="196"/>
      </w:pPr>
      <w:r>
        <w:rPr>
          <w:rFonts w:cs="Arial" w:hAnsi="Arial" w:eastAsia="Arial" w:ascii="Arial"/>
          <w:sz w:val="16"/>
          <w:szCs w:val="16"/>
        </w:rPr>
        <w:t>ISTD, SBP</w:t>
      </w:r>
    </w:p>
    <w:sectPr>
      <w:type w:val="continuous"/>
      <w:pgSz w:w="12240" w:h="15840"/>
      <w:pgMar w:top="740" w:bottom="280" w:left="1100" w:right="12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hyperlink" Target="http://sbpweb/IT-polices/index.ht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